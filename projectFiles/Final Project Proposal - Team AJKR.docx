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2DAD1" w14:textId="15623579" w:rsidR="00C87401" w:rsidRDefault="00976B32">
      <w:r>
        <w:t>Team Ashley, John, Kyle, Regine</w:t>
      </w:r>
    </w:p>
    <w:p w14:paraId="02F78B5B" w14:textId="3748B21D" w:rsidR="00C87401" w:rsidRDefault="002068E6">
      <w:r>
        <w:t>0</w:t>
      </w:r>
      <w:r w:rsidR="00976B32">
        <w:t>5</w:t>
      </w:r>
      <w:r>
        <w:t>/</w:t>
      </w:r>
      <w:r w:rsidR="00976B32">
        <w:t>31</w:t>
      </w:r>
      <w:r>
        <w:t>/2021</w:t>
      </w:r>
    </w:p>
    <w:p w14:paraId="43997E8D" w14:textId="10C28B01" w:rsidR="00A9204E" w:rsidRDefault="00976B32">
      <w:r>
        <w:t xml:space="preserve">Final </w:t>
      </w:r>
      <w:r w:rsidR="00E071D5" w:rsidRPr="00E071D5">
        <w:t>Project</w:t>
      </w:r>
      <w:r w:rsidR="00C87401">
        <w:t xml:space="preserve"> </w:t>
      </w:r>
      <w:r w:rsidR="00E071D5" w:rsidRPr="00E071D5">
        <w:t>Propos</w:t>
      </w:r>
      <w:r w:rsidR="00E071D5">
        <w:t>a</w:t>
      </w:r>
      <w:r w:rsidR="00C87401">
        <w:t>l</w:t>
      </w:r>
      <w:r w:rsidR="00E071D5">
        <w:t>:</w:t>
      </w:r>
    </w:p>
    <w:p w14:paraId="4A753279" w14:textId="0D1E3529" w:rsidR="00E071D5" w:rsidRDefault="00E071D5"/>
    <w:p w14:paraId="4B28FDE0" w14:textId="354CBCCA" w:rsidR="00E071D5" w:rsidRPr="002E6238" w:rsidRDefault="00E071D5" w:rsidP="00E071D5">
      <w:pPr>
        <w:numPr>
          <w:ilvl w:val="0"/>
          <w:numId w:val="24"/>
        </w:numPr>
        <w:rPr>
          <w:b/>
          <w:bCs/>
        </w:rPr>
      </w:pPr>
      <w:r w:rsidRPr="002E6238">
        <w:rPr>
          <w:b/>
          <w:bCs/>
        </w:rPr>
        <w:t>Outline the goals (scope) and purpose of your project</w:t>
      </w:r>
    </w:p>
    <w:p w14:paraId="04A8DCEC" w14:textId="77777777" w:rsidR="00D83FDC" w:rsidRDefault="00D83FDC" w:rsidP="005C652A">
      <w:pPr>
        <w:ind w:left="360"/>
        <w:rPr>
          <w:highlight w:val="yellow"/>
        </w:rPr>
      </w:pPr>
    </w:p>
    <w:p w14:paraId="4575BF64" w14:textId="2F28538F" w:rsidR="00E071D5" w:rsidRPr="00D83FDC" w:rsidRDefault="00976B32" w:rsidP="005C652A">
      <w:pPr>
        <w:ind w:left="360"/>
        <w:rPr>
          <w:i/>
          <w:iCs/>
        </w:rPr>
      </w:pPr>
      <w:r>
        <w:rPr>
          <w:i/>
          <w:iCs/>
        </w:rPr>
        <w:t xml:space="preserve">Our goal is to study the features of </w:t>
      </w:r>
      <w:r w:rsidR="00D55CF4">
        <w:rPr>
          <w:i/>
          <w:iCs/>
        </w:rPr>
        <w:t>heart disease in</w:t>
      </w:r>
      <w:r>
        <w:rPr>
          <w:i/>
          <w:iCs/>
        </w:rPr>
        <w:t xml:space="preserve"> order to better predict the likelihood of someone suffering a heart attack</w:t>
      </w:r>
      <w:r w:rsidR="002068E6">
        <w:rPr>
          <w:i/>
          <w:iCs/>
        </w:rPr>
        <w:t>.</w:t>
      </w:r>
      <w:r w:rsidR="00D55CF4">
        <w:rPr>
          <w:i/>
          <w:iCs/>
        </w:rPr>
        <w:t xml:space="preserve"> We will use several Machine Learning models to verify our predictions. We will further mine data for analysis and visualization to show answers to specific questions about disease progression and symptomatic features.</w:t>
      </w:r>
    </w:p>
    <w:p w14:paraId="0E6158AF" w14:textId="77777777" w:rsidR="00E071D5" w:rsidRPr="00D83FDC" w:rsidRDefault="00E071D5" w:rsidP="005C652A">
      <w:pPr>
        <w:ind w:left="1080"/>
        <w:rPr>
          <w:i/>
          <w:iCs/>
        </w:rPr>
      </w:pPr>
    </w:p>
    <w:p w14:paraId="6891EABA" w14:textId="2BD92BE5" w:rsidR="00E071D5" w:rsidRPr="002E6238" w:rsidRDefault="00E071D5" w:rsidP="00E071D5">
      <w:pPr>
        <w:numPr>
          <w:ilvl w:val="0"/>
          <w:numId w:val="24"/>
        </w:numPr>
        <w:rPr>
          <w:b/>
          <w:bCs/>
        </w:rPr>
      </w:pPr>
      <w:r w:rsidRPr="002E6238">
        <w:rPr>
          <w:b/>
          <w:bCs/>
        </w:rPr>
        <w:t>Create a brief summary of your interests and intent:</w:t>
      </w:r>
    </w:p>
    <w:p w14:paraId="1BF8DD41" w14:textId="22AD2629" w:rsidR="005C652A" w:rsidRDefault="00E071D5" w:rsidP="009E1A5D">
      <w:pPr>
        <w:numPr>
          <w:ilvl w:val="1"/>
          <w:numId w:val="24"/>
        </w:numPr>
      </w:pPr>
      <w:r w:rsidRPr="00E071D5">
        <w:t>What kind of data would you like to work with, or what field are you interested in?</w:t>
      </w:r>
    </w:p>
    <w:p w14:paraId="119000D6" w14:textId="0F7C4C23" w:rsidR="00E071D5" w:rsidRPr="00D83FDC" w:rsidRDefault="00976B32" w:rsidP="005C652A">
      <w:pPr>
        <w:ind w:left="1080"/>
        <w:rPr>
          <w:i/>
          <w:iCs/>
        </w:rPr>
      </w:pPr>
      <w:r>
        <w:rPr>
          <w:i/>
          <w:iCs/>
        </w:rPr>
        <w:t xml:space="preserve">We will use an IEEE </w:t>
      </w:r>
      <w:proofErr w:type="spellStart"/>
      <w:r>
        <w:rPr>
          <w:i/>
          <w:iCs/>
        </w:rPr>
        <w:t>Dataport</w:t>
      </w:r>
      <w:proofErr w:type="spellEnd"/>
      <w:r>
        <w:rPr>
          <w:i/>
          <w:iCs/>
        </w:rPr>
        <w:t xml:space="preserve"> called </w:t>
      </w:r>
      <w:r w:rsidRPr="00976B32">
        <w:rPr>
          <w:i/>
          <w:iCs/>
        </w:rPr>
        <w:t>h</w:t>
      </w:r>
      <w:r>
        <w:rPr>
          <w:i/>
          <w:iCs/>
        </w:rPr>
        <w:t xml:space="preserve">eart_statlog_cleveland_hungary_final.csv, which is a comprehensive dataset combined from </w:t>
      </w:r>
      <w:r w:rsidR="00D55CF4">
        <w:rPr>
          <w:i/>
          <w:iCs/>
        </w:rPr>
        <w:t>5 independent heart disease datasets</w:t>
      </w:r>
      <w:r w:rsidR="00E071D5" w:rsidRPr="00D83FDC">
        <w:rPr>
          <w:i/>
          <w:iCs/>
        </w:rPr>
        <w:t>.</w:t>
      </w:r>
      <w:r w:rsidR="00D55CF4">
        <w:rPr>
          <w:i/>
          <w:iCs/>
        </w:rPr>
        <w:t xml:space="preserve"> It is the largest heart disease dataset available so far for research purposes.</w:t>
      </w:r>
    </w:p>
    <w:p w14:paraId="0D66572F" w14:textId="77777777" w:rsidR="00E071D5" w:rsidRPr="00E071D5" w:rsidRDefault="00E071D5" w:rsidP="00E071D5">
      <w:pPr>
        <w:ind w:left="1080"/>
        <w:rPr>
          <w:highlight w:val="yellow"/>
        </w:rPr>
      </w:pPr>
    </w:p>
    <w:p w14:paraId="72035688" w14:textId="63F54928" w:rsidR="00E071D5" w:rsidRDefault="00E071D5" w:rsidP="00E071D5">
      <w:pPr>
        <w:numPr>
          <w:ilvl w:val="1"/>
          <w:numId w:val="24"/>
        </w:numPr>
        <w:rPr>
          <w:b/>
          <w:bCs/>
        </w:rPr>
      </w:pPr>
      <w:r w:rsidRPr="002E6238">
        <w:rPr>
          <w:b/>
          <w:bCs/>
        </w:rPr>
        <w:t>What kind of questions could you ask of that data?</w:t>
      </w:r>
    </w:p>
    <w:p w14:paraId="68F0A630" w14:textId="0227C2C7" w:rsidR="00D55CF4" w:rsidRPr="00D55CF4" w:rsidRDefault="00D55CF4" w:rsidP="00F0424A">
      <w:pPr>
        <w:ind w:left="1080"/>
        <w:rPr>
          <w:i/>
          <w:iCs/>
        </w:rPr>
      </w:pPr>
      <w:r w:rsidRPr="00D55CF4">
        <w:rPr>
          <w:i/>
          <w:iCs/>
        </w:rPr>
        <w:t>We will let the data guide us towards making findings about the different features of heart disease and how they contribute to someone suffering a heart attack. Some example questions we may be asking:</w:t>
      </w:r>
    </w:p>
    <w:p w14:paraId="4A67FEDF" w14:textId="77777777" w:rsidR="00D55CF4" w:rsidRPr="00D55CF4" w:rsidRDefault="00D55CF4" w:rsidP="00F0424A">
      <w:pPr>
        <w:ind w:left="1080"/>
        <w:rPr>
          <w:i/>
          <w:iCs/>
        </w:rPr>
      </w:pPr>
    </w:p>
    <w:p w14:paraId="54047293" w14:textId="0BFC86C2" w:rsidR="00F0424A" w:rsidRPr="00D55CF4" w:rsidRDefault="00D55CF4" w:rsidP="00D55CF4">
      <w:pPr>
        <w:pStyle w:val="ListParagraph"/>
        <w:numPr>
          <w:ilvl w:val="0"/>
          <w:numId w:val="27"/>
        </w:numPr>
        <w:rPr>
          <w:i/>
          <w:iCs/>
        </w:rPr>
      </w:pPr>
      <w:r w:rsidRPr="00D55CF4">
        <w:rPr>
          <w:i/>
          <w:iCs/>
        </w:rPr>
        <w:t>How does sex play a role in the likelihood of someone suffering a heart attack?</w:t>
      </w:r>
      <w:r w:rsidR="00DE10A3" w:rsidRPr="00D55CF4">
        <w:rPr>
          <w:i/>
          <w:iCs/>
        </w:rPr>
        <w:t xml:space="preserve"> </w:t>
      </w:r>
    </w:p>
    <w:p w14:paraId="71CA8A47" w14:textId="6D320031" w:rsidR="00D55CF4" w:rsidRPr="00D55CF4" w:rsidRDefault="00D55CF4" w:rsidP="00D55CF4">
      <w:pPr>
        <w:pStyle w:val="ListParagraph"/>
        <w:numPr>
          <w:ilvl w:val="0"/>
          <w:numId w:val="27"/>
        </w:numPr>
        <w:rPr>
          <w:i/>
          <w:iCs/>
        </w:rPr>
      </w:pPr>
      <w:r w:rsidRPr="00D55CF4">
        <w:rPr>
          <w:i/>
          <w:iCs/>
        </w:rPr>
        <w:t>Which levels of coronary artery disease are most prevalent in those who suffer heart attacks?</w:t>
      </w:r>
    </w:p>
    <w:p w14:paraId="323E4CFD" w14:textId="6C6BC7F0" w:rsidR="00D55CF4" w:rsidRPr="00D55CF4" w:rsidRDefault="00D55CF4" w:rsidP="00D55CF4">
      <w:pPr>
        <w:pStyle w:val="ListParagraph"/>
        <w:numPr>
          <w:ilvl w:val="0"/>
          <w:numId w:val="27"/>
        </w:numPr>
        <w:rPr>
          <w:i/>
          <w:iCs/>
        </w:rPr>
      </w:pPr>
      <w:r w:rsidRPr="00D55CF4">
        <w:rPr>
          <w:i/>
          <w:iCs/>
        </w:rPr>
        <w:t>How does age factor in to the development of coronary artery disease?</w:t>
      </w:r>
    </w:p>
    <w:p w14:paraId="7DC151E5" w14:textId="77777777" w:rsidR="00D83FDC" w:rsidRPr="00D83FDC" w:rsidRDefault="00D83FDC" w:rsidP="00D83FDC">
      <w:pPr>
        <w:rPr>
          <w:highlight w:val="yellow"/>
        </w:rPr>
      </w:pPr>
    </w:p>
    <w:p w14:paraId="051BA6F5" w14:textId="0A812829" w:rsidR="00E071D5" w:rsidRPr="002E6238" w:rsidRDefault="00E071D5" w:rsidP="00E071D5">
      <w:pPr>
        <w:numPr>
          <w:ilvl w:val="1"/>
          <w:numId w:val="24"/>
        </w:numPr>
        <w:rPr>
          <w:b/>
          <w:bCs/>
        </w:rPr>
      </w:pPr>
      <w:r w:rsidRPr="002E6238">
        <w:rPr>
          <w:b/>
          <w:bCs/>
        </w:rPr>
        <w:t>What sources might you find this data?</w:t>
      </w:r>
    </w:p>
    <w:p w14:paraId="136422E7" w14:textId="048AF1DA" w:rsidR="00B15681" w:rsidRPr="00976B32" w:rsidRDefault="00976B32" w:rsidP="00976B32">
      <w:pPr>
        <w:numPr>
          <w:ilvl w:val="1"/>
          <w:numId w:val="24"/>
        </w:numPr>
        <w:rPr>
          <w:i/>
          <w:iCs/>
        </w:rPr>
      </w:pPr>
      <w:hyperlink r:id="rId8" w:history="1">
        <w:r w:rsidRPr="0086248E">
          <w:rPr>
            <w:rStyle w:val="Hyperlink"/>
          </w:rPr>
          <w:t>https://ieee-dataport.org/open-access/heart-disease-dataset-comprehensive</w:t>
        </w:r>
      </w:hyperlink>
      <w:r>
        <w:t xml:space="preserve"> </w:t>
      </w:r>
    </w:p>
    <w:p w14:paraId="616CF1BD" w14:textId="41B161EE" w:rsidR="00976B32" w:rsidRPr="004B3053" w:rsidRDefault="00976B32" w:rsidP="00976B32">
      <w:pPr>
        <w:numPr>
          <w:ilvl w:val="1"/>
          <w:numId w:val="24"/>
        </w:numPr>
        <w:rPr>
          <w:i/>
          <w:iCs/>
        </w:rPr>
      </w:pPr>
      <w:r>
        <w:t xml:space="preserve">additional sources if needed </w:t>
      </w:r>
    </w:p>
    <w:sectPr w:rsidR="00976B32" w:rsidRPr="004B3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2D4116"/>
    <w:multiLevelType w:val="hybridMultilevel"/>
    <w:tmpl w:val="D1C05E02"/>
    <w:lvl w:ilvl="0" w:tplc="6D8041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BF60F7"/>
    <w:multiLevelType w:val="hybridMultilevel"/>
    <w:tmpl w:val="B58A240C"/>
    <w:lvl w:ilvl="0" w:tplc="F7B0DC5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80063F4"/>
    <w:multiLevelType w:val="hybridMultilevel"/>
    <w:tmpl w:val="F844D7B6"/>
    <w:lvl w:ilvl="0" w:tplc="8FFAD5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E0D12B2"/>
    <w:multiLevelType w:val="hybridMultilevel"/>
    <w:tmpl w:val="F462F00C"/>
    <w:lvl w:ilvl="0" w:tplc="A9244F32">
      <w:start w:val="1"/>
      <w:numFmt w:val="bullet"/>
      <w:lvlText w:val="•"/>
      <w:lvlJc w:val="left"/>
      <w:pPr>
        <w:tabs>
          <w:tab w:val="num" w:pos="360"/>
        </w:tabs>
        <w:ind w:left="360" w:hanging="360"/>
      </w:pPr>
      <w:rPr>
        <w:rFonts w:ascii="Arial" w:hAnsi="Arial" w:hint="default"/>
      </w:rPr>
    </w:lvl>
    <w:lvl w:ilvl="1" w:tplc="A0161E38">
      <w:start w:val="1"/>
      <w:numFmt w:val="bullet"/>
      <w:lvlText w:val="•"/>
      <w:lvlJc w:val="left"/>
      <w:pPr>
        <w:tabs>
          <w:tab w:val="num" w:pos="1080"/>
        </w:tabs>
        <w:ind w:left="1080" w:hanging="360"/>
      </w:pPr>
      <w:rPr>
        <w:rFonts w:ascii="Arial" w:hAnsi="Arial" w:hint="default"/>
      </w:rPr>
    </w:lvl>
    <w:lvl w:ilvl="2" w:tplc="960CE15E">
      <w:numFmt w:val="bullet"/>
      <w:lvlText w:val="•"/>
      <w:lvlJc w:val="left"/>
      <w:pPr>
        <w:tabs>
          <w:tab w:val="num" w:pos="1800"/>
        </w:tabs>
        <w:ind w:left="1800" w:hanging="360"/>
      </w:pPr>
      <w:rPr>
        <w:rFonts w:ascii="Arial" w:hAnsi="Arial" w:hint="default"/>
      </w:rPr>
    </w:lvl>
    <w:lvl w:ilvl="3" w:tplc="77022910" w:tentative="1">
      <w:start w:val="1"/>
      <w:numFmt w:val="bullet"/>
      <w:lvlText w:val="•"/>
      <w:lvlJc w:val="left"/>
      <w:pPr>
        <w:tabs>
          <w:tab w:val="num" w:pos="2520"/>
        </w:tabs>
        <w:ind w:left="2520" w:hanging="360"/>
      </w:pPr>
      <w:rPr>
        <w:rFonts w:ascii="Arial" w:hAnsi="Arial" w:hint="default"/>
      </w:rPr>
    </w:lvl>
    <w:lvl w:ilvl="4" w:tplc="BFA82166" w:tentative="1">
      <w:start w:val="1"/>
      <w:numFmt w:val="bullet"/>
      <w:lvlText w:val="•"/>
      <w:lvlJc w:val="left"/>
      <w:pPr>
        <w:tabs>
          <w:tab w:val="num" w:pos="3240"/>
        </w:tabs>
        <w:ind w:left="3240" w:hanging="360"/>
      </w:pPr>
      <w:rPr>
        <w:rFonts w:ascii="Arial" w:hAnsi="Arial" w:hint="default"/>
      </w:rPr>
    </w:lvl>
    <w:lvl w:ilvl="5" w:tplc="B31CBFC4" w:tentative="1">
      <w:start w:val="1"/>
      <w:numFmt w:val="bullet"/>
      <w:lvlText w:val="•"/>
      <w:lvlJc w:val="left"/>
      <w:pPr>
        <w:tabs>
          <w:tab w:val="num" w:pos="3960"/>
        </w:tabs>
        <w:ind w:left="3960" w:hanging="360"/>
      </w:pPr>
      <w:rPr>
        <w:rFonts w:ascii="Arial" w:hAnsi="Arial" w:hint="default"/>
      </w:rPr>
    </w:lvl>
    <w:lvl w:ilvl="6" w:tplc="6D605C22" w:tentative="1">
      <w:start w:val="1"/>
      <w:numFmt w:val="bullet"/>
      <w:lvlText w:val="•"/>
      <w:lvlJc w:val="left"/>
      <w:pPr>
        <w:tabs>
          <w:tab w:val="num" w:pos="4680"/>
        </w:tabs>
        <w:ind w:left="4680" w:hanging="360"/>
      </w:pPr>
      <w:rPr>
        <w:rFonts w:ascii="Arial" w:hAnsi="Arial" w:hint="default"/>
      </w:rPr>
    </w:lvl>
    <w:lvl w:ilvl="7" w:tplc="F3F6AEBA" w:tentative="1">
      <w:start w:val="1"/>
      <w:numFmt w:val="bullet"/>
      <w:lvlText w:val="•"/>
      <w:lvlJc w:val="left"/>
      <w:pPr>
        <w:tabs>
          <w:tab w:val="num" w:pos="5400"/>
        </w:tabs>
        <w:ind w:left="5400" w:hanging="360"/>
      </w:pPr>
      <w:rPr>
        <w:rFonts w:ascii="Arial" w:hAnsi="Arial" w:hint="default"/>
      </w:rPr>
    </w:lvl>
    <w:lvl w:ilvl="8" w:tplc="C1E03872" w:tentative="1">
      <w:start w:val="1"/>
      <w:numFmt w:val="bullet"/>
      <w:lvlText w:val="•"/>
      <w:lvlJc w:val="left"/>
      <w:pPr>
        <w:tabs>
          <w:tab w:val="num" w:pos="6120"/>
        </w:tabs>
        <w:ind w:left="6120" w:hanging="360"/>
      </w:pPr>
      <w:rPr>
        <w:rFonts w:ascii="Arial" w:hAnsi="Arial" w:hint="default"/>
      </w:rPr>
    </w:lvl>
  </w:abstractNum>
  <w:num w:numId="1">
    <w:abstractNumId w:val="22"/>
  </w:num>
  <w:num w:numId="2">
    <w:abstractNumId w:val="12"/>
  </w:num>
  <w:num w:numId="3">
    <w:abstractNumId w:val="10"/>
  </w:num>
  <w:num w:numId="4">
    <w:abstractNumId w:val="24"/>
  </w:num>
  <w:num w:numId="5">
    <w:abstractNumId w:val="13"/>
  </w:num>
  <w:num w:numId="6">
    <w:abstractNumId w:val="17"/>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3"/>
  </w:num>
  <w:num w:numId="21">
    <w:abstractNumId w:val="18"/>
  </w:num>
  <w:num w:numId="22">
    <w:abstractNumId w:val="11"/>
  </w:num>
  <w:num w:numId="23">
    <w:abstractNumId w:val="25"/>
  </w:num>
  <w:num w:numId="24">
    <w:abstractNumId w:val="26"/>
  </w:num>
  <w:num w:numId="25">
    <w:abstractNumId w:val="15"/>
  </w:num>
  <w:num w:numId="26">
    <w:abstractNumId w:val="19"/>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D5"/>
    <w:rsid w:val="002068E6"/>
    <w:rsid w:val="002E6238"/>
    <w:rsid w:val="004B3053"/>
    <w:rsid w:val="0056152E"/>
    <w:rsid w:val="005C652A"/>
    <w:rsid w:val="005D06B2"/>
    <w:rsid w:val="00645252"/>
    <w:rsid w:val="006C7F3D"/>
    <w:rsid w:val="006D3D74"/>
    <w:rsid w:val="0083569A"/>
    <w:rsid w:val="00976B32"/>
    <w:rsid w:val="009C0014"/>
    <w:rsid w:val="009E1A5D"/>
    <w:rsid w:val="00A9204E"/>
    <w:rsid w:val="00B15681"/>
    <w:rsid w:val="00C3597C"/>
    <w:rsid w:val="00C87401"/>
    <w:rsid w:val="00D55CF4"/>
    <w:rsid w:val="00D83FDC"/>
    <w:rsid w:val="00DE10A3"/>
    <w:rsid w:val="00E071D5"/>
    <w:rsid w:val="00F0424A"/>
    <w:rsid w:val="00F1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5161"/>
  <w15:chartTrackingRefBased/>
  <w15:docId w15:val="{19EC337B-85EB-423E-8707-2346F859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E071D5"/>
    <w:rPr>
      <w:color w:val="605E5C"/>
      <w:shd w:val="clear" w:color="auto" w:fill="E1DFDD"/>
    </w:rPr>
  </w:style>
  <w:style w:type="paragraph" w:styleId="ListParagraph">
    <w:name w:val="List Paragraph"/>
    <w:basedOn w:val="Normal"/>
    <w:uiPriority w:val="34"/>
    <w:unhideWhenUsed/>
    <w:qFormat/>
    <w:rsid w:val="00E07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902313">
      <w:bodyDiv w:val="1"/>
      <w:marLeft w:val="0"/>
      <w:marRight w:val="0"/>
      <w:marTop w:val="0"/>
      <w:marBottom w:val="0"/>
      <w:divBdr>
        <w:top w:val="none" w:sz="0" w:space="0" w:color="auto"/>
        <w:left w:val="none" w:sz="0" w:space="0" w:color="auto"/>
        <w:bottom w:val="none" w:sz="0" w:space="0" w:color="auto"/>
        <w:right w:val="none" w:sz="0" w:space="0" w:color="auto"/>
      </w:divBdr>
      <w:divsChild>
        <w:div w:id="1829319482">
          <w:marLeft w:val="0"/>
          <w:marRight w:val="0"/>
          <w:marTop w:val="0"/>
          <w:marBottom w:val="0"/>
          <w:divBdr>
            <w:top w:val="none" w:sz="0" w:space="0" w:color="auto"/>
            <w:left w:val="none" w:sz="0" w:space="0" w:color="auto"/>
            <w:bottom w:val="none" w:sz="0" w:space="0" w:color="auto"/>
            <w:right w:val="none" w:sz="0" w:space="0" w:color="auto"/>
          </w:divBdr>
        </w:div>
        <w:div w:id="1569875225">
          <w:marLeft w:val="0"/>
          <w:marRight w:val="0"/>
          <w:marTop w:val="0"/>
          <w:marBottom w:val="0"/>
          <w:divBdr>
            <w:top w:val="none" w:sz="0" w:space="0" w:color="auto"/>
            <w:left w:val="none" w:sz="0" w:space="0" w:color="auto"/>
            <w:bottom w:val="none" w:sz="0" w:space="0" w:color="auto"/>
            <w:right w:val="none" w:sz="0" w:space="0" w:color="auto"/>
          </w:divBdr>
        </w:div>
        <w:div w:id="434717112">
          <w:marLeft w:val="0"/>
          <w:marRight w:val="0"/>
          <w:marTop w:val="0"/>
          <w:marBottom w:val="0"/>
          <w:divBdr>
            <w:top w:val="none" w:sz="0" w:space="0" w:color="auto"/>
            <w:left w:val="none" w:sz="0" w:space="0" w:color="auto"/>
            <w:bottom w:val="none" w:sz="0" w:space="0" w:color="auto"/>
            <w:right w:val="none" w:sz="0" w:space="0" w:color="auto"/>
          </w:divBdr>
        </w:div>
        <w:div w:id="1524779727">
          <w:marLeft w:val="0"/>
          <w:marRight w:val="0"/>
          <w:marTop w:val="0"/>
          <w:marBottom w:val="0"/>
          <w:divBdr>
            <w:top w:val="none" w:sz="0" w:space="0" w:color="auto"/>
            <w:left w:val="none" w:sz="0" w:space="0" w:color="auto"/>
            <w:bottom w:val="none" w:sz="0" w:space="0" w:color="auto"/>
            <w:right w:val="none" w:sz="0" w:space="0" w:color="auto"/>
          </w:divBdr>
        </w:div>
        <w:div w:id="320740919">
          <w:marLeft w:val="0"/>
          <w:marRight w:val="0"/>
          <w:marTop w:val="0"/>
          <w:marBottom w:val="0"/>
          <w:divBdr>
            <w:top w:val="none" w:sz="0" w:space="0" w:color="auto"/>
            <w:left w:val="none" w:sz="0" w:space="0" w:color="auto"/>
            <w:bottom w:val="none" w:sz="0" w:space="0" w:color="auto"/>
            <w:right w:val="none" w:sz="0" w:space="0" w:color="auto"/>
          </w:divBdr>
        </w:div>
        <w:div w:id="1024282746">
          <w:marLeft w:val="0"/>
          <w:marRight w:val="0"/>
          <w:marTop w:val="0"/>
          <w:marBottom w:val="0"/>
          <w:divBdr>
            <w:top w:val="none" w:sz="0" w:space="0" w:color="auto"/>
            <w:left w:val="none" w:sz="0" w:space="0" w:color="auto"/>
            <w:bottom w:val="none" w:sz="0" w:space="0" w:color="auto"/>
            <w:right w:val="none" w:sz="0" w:space="0" w:color="auto"/>
          </w:divBdr>
        </w:div>
        <w:div w:id="1797874764">
          <w:marLeft w:val="0"/>
          <w:marRight w:val="0"/>
          <w:marTop w:val="0"/>
          <w:marBottom w:val="0"/>
          <w:divBdr>
            <w:top w:val="none" w:sz="0" w:space="0" w:color="auto"/>
            <w:left w:val="none" w:sz="0" w:space="0" w:color="auto"/>
            <w:bottom w:val="none" w:sz="0" w:space="0" w:color="auto"/>
            <w:right w:val="none" w:sz="0" w:space="0" w:color="auto"/>
          </w:divBdr>
        </w:div>
        <w:div w:id="1730954289">
          <w:marLeft w:val="0"/>
          <w:marRight w:val="0"/>
          <w:marTop w:val="0"/>
          <w:marBottom w:val="0"/>
          <w:divBdr>
            <w:top w:val="none" w:sz="0" w:space="0" w:color="auto"/>
            <w:left w:val="none" w:sz="0" w:space="0" w:color="auto"/>
            <w:bottom w:val="none" w:sz="0" w:space="0" w:color="auto"/>
            <w:right w:val="none" w:sz="0" w:space="0" w:color="auto"/>
          </w:divBdr>
        </w:div>
        <w:div w:id="777141396">
          <w:marLeft w:val="0"/>
          <w:marRight w:val="0"/>
          <w:marTop w:val="0"/>
          <w:marBottom w:val="0"/>
          <w:divBdr>
            <w:top w:val="none" w:sz="0" w:space="0" w:color="auto"/>
            <w:left w:val="none" w:sz="0" w:space="0" w:color="auto"/>
            <w:bottom w:val="none" w:sz="0" w:space="0" w:color="auto"/>
            <w:right w:val="none" w:sz="0" w:space="0" w:color="auto"/>
          </w:divBdr>
        </w:div>
      </w:divsChild>
    </w:div>
    <w:div w:id="711462814">
      <w:bodyDiv w:val="1"/>
      <w:marLeft w:val="0"/>
      <w:marRight w:val="0"/>
      <w:marTop w:val="0"/>
      <w:marBottom w:val="0"/>
      <w:divBdr>
        <w:top w:val="none" w:sz="0" w:space="0" w:color="auto"/>
        <w:left w:val="none" w:sz="0" w:space="0" w:color="auto"/>
        <w:bottom w:val="none" w:sz="0" w:space="0" w:color="auto"/>
        <w:right w:val="none" w:sz="0" w:space="0" w:color="auto"/>
      </w:divBdr>
    </w:div>
    <w:div w:id="1638487804">
      <w:bodyDiv w:val="1"/>
      <w:marLeft w:val="0"/>
      <w:marRight w:val="0"/>
      <w:marTop w:val="0"/>
      <w:marBottom w:val="0"/>
      <w:divBdr>
        <w:top w:val="none" w:sz="0" w:space="0" w:color="auto"/>
        <w:left w:val="none" w:sz="0" w:space="0" w:color="auto"/>
        <w:bottom w:val="none" w:sz="0" w:space="0" w:color="auto"/>
        <w:right w:val="none" w:sz="0" w:space="0" w:color="auto"/>
      </w:divBdr>
      <w:divsChild>
        <w:div w:id="226652881">
          <w:marLeft w:val="1267"/>
          <w:marRight w:val="0"/>
          <w:marTop w:val="0"/>
          <w:marBottom w:val="0"/>
          <w:divBdr>
            <w:top w:val="none" w:sz="0" w:space="0" w:color="auto"/>
            <w:left w:val="none" w:sz="0" w:space="0" w:color="auto"/>
            <w:bottom w:val="none" w:sz="0" w:space="0" w:color="auto"/>
            <w:right w:val="none" w:sz="0" w:space="0" w:color="auto"/>
          </w:divBdr>
        </w:div>
        <w:div w:id="117339805">
          <w:marLeft w:val="1987"/>
          <w:marRight w:val="0"/>
          <w:marTop w:val="0"/>
          <w:marBottom w:val="0"/>
          <w:divBdr>
            <w:top w:val="none" w:sz="0" w:space="0" w:color="auto"/>
            <w:left w:val="none" w:sz="0" w:space="0" w:color="auto"/>
            <w:bottom w:val="none" w:sz="0" w:space="0" w:color="auto"/>
            <w:right w:val="none" w:sz="0" w:space="0" w:color="auto"/>
          </w:divBdr>
        </w:div>
        <w:div w:id="1658612068">
          <w:marLeft w:val="1267"/>
          <w:marRight w:val="0"/>
          <w:marTop w:val="0"/>
          <w:marBottom w:val="0"/>
          <w:divBdr>
            <w:top w:val="none" w:sz="0" w:space="0" w:color="auto"/>
            <w:left w:val="none" w:sz="0" w:space="0" w:color="auto"/>
            <w:bottom w:val="none" w:sz="0" w:space="0" w:color="auto"/>
            <w:right w:val="none" w:sz="0" w:space="0" w:color="auto"/>
          </w:divBdr>
        </w:div>
        <w:div w:id="1782143675">
          <w:marLeft w:val="1987"/>
          <w:marRight w:val="0"/>
          <w:marTop w:val="0"/>
          <w:marBottom w:val="0"/>
          <w:divBdr>
            <w:top w:val="none" w:sz="0" w:space="0" w:color="auto"/>
            <w:left w:val="none" w:sz="0" w:space="0" w:color="auto"/>
            <w:bottom w:val="none" w:sz="0" w:space="0" w:color="auto"/>
            <w:right w:val="none" w:sz="0" w:space="0" w:color="auto"/>
          </w:divBdr>
        </w:div>
        <w:div w:id="738480709">
          <w:marLeft w:val="1987"/>
          <w:marRight w:val="0"/>
          <w:marTop w:val="0"/>
          <w:marBottom w:val="0"/>
          <w:divBdr>
            <w:top w:val="none" w:sz="0" w:space="0" w:color="auto"/>
            <w:left w:val="none" w:sz="0" w:space="0" w:color="auto"/>
            <w:bottom w:val="none" w:sz="0" w:space="0" w:color="auto"/>
            <w:right w:val="none" w:sz="0" w:space="0" w:color="auto"/>
          </w:divBdr>
        </w:div>
        <w:div w:id="895777030">
          <w:marLeft w:val="1987"/>
          <w:marRight w:val="0"/>
          <w:marTop w:val="0"/>
          <w:marBottom w:val="0"/>
          <w:divBdr>
            <w:top w:val="none" w:sz="0" w:space="0" w:color="auto"/>
            <w:left w:val="none" w:sz="0" w:space="0" w:color="auto"/>
            <w:bottom w:val="none" w:sz="0" w:space="0" w:color="auto"/>
            <w:right w:val="none" w:sz="0" w:space="0" w:color="auto"/>
          </w:divBdr>
        </w:div>
        <w:div w:id="317274390">
          <w:marLeft w:val="1267"/>
          <w:marRight w:val="0"/>
          <w:marTop w:val="0"/>
          <w:marBottom w:val="0"/>
          <w:divBdr>
            <w:top w:val="none" w:sz="0" w:space="0" w:color="auto"/>
            <w:left w:val="none" w:sz="0" w:space="0" w:color="auto"/>
            <w:bottom w:val="none" w:sz="0" w:space="0" w:color="auto"/>
            <w:right w:val="none" w:sz="0" w:space="0" w:color="auto"/>
          </w:divBdr>
        </w:div>
        <w:div w:id="1730765660">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dataport.org/open-access/heart-disease-dataset-comprehensiv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gin\AppData\Local\Microsoft\Office\16.0\DTS\en-US%7b917B4CCC-A319-4BAB-BF8D-9E065298E761%7d\%7bD20816B0-300C-464B-AE4F-17D5683BFBF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{D20816B0-300C-464B-AE4F-17D5683BFBF4}tf02786999_win32</Template>
  <TotalTime>23</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Regine Strey</dc:creator>
  <cp:keywords/>
  <dc:description/>
  <cp:lastModifiedBy>Regine Strey</cp:lastModifiedBy>
  <cp:revision>3</cp:revision>
  <dcterms:created xsi:type="dcterms:W3CDTF">2021-04-27T01:08:00Z</dcterms:created>
  <dcterms:modified xsi:type="dcterms:W3CDTF">2021-05-31T15:08:00Z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